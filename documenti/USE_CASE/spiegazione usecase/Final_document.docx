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484FA" w14:textId="77777777" w:rsidR="00E61C1C" w:rsidRDefault="00E61C1C" w:rsidP="00E61C1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Elenco dei vari casi d’uso e I relativi diagrammi.</w:t>
      </w:r>
    </w:p>
    <w:p w14:paraId="44EE2304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2C3F6CF" w14:textId="765D8A36" w:rsidR="000159D0" w:rsidRDefault="000159D0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Use case per il Log-in, descrive la p</w:t>
      </w:r>
      <w:r>
        <w:rPr>
          <w:rFonts w:ascii="Times" w:hAnsi="Times" w:cs="Times"/>
        </w:rPr>
        <w:t xml:space="preserve">rocedura da </w:t>
      </w:r>
      <w:proofErr w:type="gramStart"/>
      <w:r>
        <w:rPr>
          <w:rFonts w:ascii="Times" w:hAnsi="Times" w:cs="Times"/>
        </w:rPr>
        <w:t>effet</w:t>
      </w:r>
      <w:r>
        <w:rPr>
          <w:rFonts w:ascii="Times" w:hAnsi="Times" w:cs="Times"/>
        </w:rPr>
        <w:t>t</w:t>
      </w:r>
      <w:r>
        <w:rPr>
          <w:rFonts w:ascii="Times" w:hAnsi="Times" w:cs="Times"/>
        </w:rPr>
        <w:t>uare</w:t>
      </w:r>
      <w:proofErr w:type="gramEnd"/>
      <w:r>
        <w:rPr>
          <w:rFonts w:ascii="Times" w:hAnsi="Times" w:cs="Times"/>
        </w:rPr>
        <w:t xml:space="preserve"> per eseguire l’autenticazione di un utente e poter così accedere al </w:t>
      </w:r>
      <w:r>
        <w:rPr>
          <w:rFonts w:ascii="Times" w:hAnsi="Times" w:cs="Times"/>
        </w:rPr>
        <w:t xml:space="preserve">pannello di </w:t>
      </w:r>
      <w:r>
        <w:rPr>
          <w:rFonts w:ascii="Times" w:hAnsi="Times" w:cs="Times"/>
        </w:rPr>
        <w:t>monitoraggio dei pazienti</w:t>
      </w:r>
      <w:r>
        <w:rPr>
          <w:rFonts w:ascii="Times" w:hAnsi="Times" w:cs="Times"/>
        </w:rPr>
        <w:t>.</w:t>
      </w:r>
    </w:p>
    <w:p w14:paraId="7EC23321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61C1C" w14:paraId="66009F1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3081A7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i/>
                <w:iCs/>
              </w:rPr>
            </w:pPr>
            <w:proofErr w:type="spellStart"/>
            <w:r>
              <w:rPr>
                <w:rFonts w:ascii="Times" w:hAnsi="Times" w:cs="Times"/>
                <w:b/>
                <w:bCs/>
                <w:i/>
                <w:iCs/>
              </w:rPr>
              <w:t>Templato</w:t>
            </w:r>
            <w:proofErr w:type="spellEnd"/>
            <w:r>
              <w:rPr>
                <w:rFonts w:ascii="Times" w:hAnsi="Times" w:cs="Times"/>
                <w:b/>
                <w:bCs/>
                <w:i/>
                <w:iCs/>
              </w:rPr>
              <w:t xml:space="preserve"> Use Case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EAEFDD" w14:textId="77777777" w:rsidR="00E61C1C" w:rsidRDefault="00E61C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 xml:space="preserve">“Log-in” Use Case </w:t>
            </w:r>
          </w:p>
        </w:tc>
      </w:tr>
      <w:tr w:rsidR="00E61C1C" w14:paraId="513B7C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B447FD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Attori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3A8636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Infermiere e Medico </w:t>
            </w:r>
          </w:p>
        </w:tc>
      </w:tr>
      <w:tr w:rsidR="00E61C1C" w14:paraId="5E6311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173A16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Pre-Condizioni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1C4E3D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Il server deve essere attivo per potersi collegare alle macchine </w:t>
            </w:r>
            <w:proofErr w:type="gramStart"/>
            <w:r>
              <w:rPr>
                <w:rFonts w:ascii="Times" w:hAnsi="Times" w:cs="Times"/>
              </w:rPr>
              <w:t>ed</w:t>
            </w:r>
            <w:proofErr w:type="gramEnd"/>
            <w:r>
              <w:rPr>
                <w:rFonts w:ascii="Times" w:hAnsi="Times" w:cs="Times"/>
              </w:rPr>
              <w:t xml:space="preserve"> al database.</w:t>
            </w:r>
          </w:p>
          <w:p w14:paraId="58F23188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La connessione deve essere attiva per la trasmissione dei pacchetti di rete con il server.</w:t>
            </w:r>
          </w:p>
        </w:tc>
      </w:tr>
      <w:tr w:rsidR="00E61C1C" w14:paraId="132C29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96498F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Sequenza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90A97F" w14:textId="77777777" w:rsidR="00E61C1C" w:rsidRDefault="00E61C1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L’utente inserisce l’username</w:t>
            </w:r>
          </w:p>
          <w:p w14:paraId="09C34FF9" w14:textId="77777777" w:rsidR="00E61C1C" w:rsidRDefault="00E61C1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L’utente inserisce la password </w:t>
            </w:r>
          </w:p>
          <w:p w14:paraId="24DFA6FA" w14:textId="77777777" w:rsidR="00E61C1C" w:rsidRDefault="00E61C1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preme</w:t>
            </w:r>
            <w:proofErr w:type="gramEnd"/>
            <w:r>
              <w:rPr>
                <w:rFonts w:ascii="Times" w:hAnsi="Times" w:cs="Times"/>
              </w:rPr>
              <w:t xml:space="preserve"> il pulsante di “Log-in”</w:t>
            </w:r>
          </w:p>
          <w:p w14:paraId="33157C0B" w14:textId="77777777" w:rsidR="00E61C1C" w:rsidRDefault="00E61C1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Vengono</w:t>
            </w:r>
            <w:proofErr w:type="gramEnd"/>
            <w:r>
              <w:rPr>
                <w:rFonts w:ascii="Times" w:hAnsi="Times" w:cs="Times"/>
              </w:rPr>
              <w:t xml:space="preserve"> inviate le credenziali al server e si attende </w:t>
            </w:r>
          </w:p>
          <w:p w14:paraId="5A4486D0" w14:textId="77777777" w:rsidR="00E61C1C" w:rsidRDefault="00E61C1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Il server crea fa una domanda al database tramite </w:t>
            </w:r>
            <w:proofErr w:type="spellStart"/>
            <w:r>
              <w:rPr>
                <w:rFonts w:ascii="Times" w:hAnsi="Times" w:cs="Times"/>
              </w:rPr>
              <w:t>query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gramStart"/>
            <w:r>
              <w:rPr>
                <w:rFonts w:ascii="Times" w:hAnsi="Times" w:cs="Times"/>
              </w:rPr>
              <w:t>SQL</w:t>
            </w:r>
            <w:proofErr w:type="gramEnd"/>
            <w:r>
              <w:rPr>
                <w:rFonts w:ascii="Times" w:hAnsi="Times" w:cs="Times"/>
              </w:rPr>
              <w:t xml:space="preserve"> </w:t>
            </w:r>
          </w:p>
          <w:p w14:paraId="11F4CB15" w14:textId="77777777" w:rsidR="00E61C1C" w:rsidRDefault="00E61C1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Se nel database c’è </w:t>
            </w:r>
            <w:proofErr w:type="gramStart"/>
            <w:r>
              <w:rPr>
                <w:rFonts w:ascii="Times" w:hAnsi="Times" w:cs="Times"/>
              </w:rPr>
              <w:t xml:space="preserve">un </w:t>
            </w:r>
            <w:proofErr w:type="gramEnd"/>
            <w:r>
              <w:rPr>
                <w:rFonts w:ascii="Times" w:hAnsi="Times" w:cs="Times"/>
              </w:rPr>
              <w:t xml:space="preserve">istanza in utente che </w:t>
            </w:r>
            <w:proofErr w:type="spellStart"/>
            <w:r>
              <w:rPr>
                <w:rFonts w:ascii="Times" w:hAnsi="Times" w:cs="Times"/>
              </w:rPr>
              <w:t>cincide</w:t>
            </w:r>
            <w:proofErr w:type="spellEnd"/>
            <w:r>
              <w:rPr>
                <w:rFonts w:ascii="Times" w:hAnsi="Times" w:cs="Times"/>
              </w:rPr>
              <w:t xml:space="preserve"> con username e password l’autenticazione è garantita</w:t>
            </w:r>
          </w:p>
          <w:p w14:paraId="771F9F38" w14:textId="77777777" w:rsidR="00E61C1C" w:rsidRDefault="00E61C1C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</w:p>
        </w:tc>
      </w:tr>
      <w:tr w:rsidR="00E61C1C" w14:paraId="1428AF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3534C3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Post-Condizioni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35EF43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Il Frame di autenticazione scompare e </w:t>
            </w:r>
            <w:proofErr w:type="gramStart"/>
            <w:r>
              <w:rPr>
                <w:rFonts w:ascii="Times" w:hAnsi="Times" w:cs="Times"/>
              </w:rPr>
              <w:t>viene</w:t>
            </w:r>
            <w:proofErr w:type="gramEnd"/>
            <w:r>
              <w:rPr>
                <w:rFonts w:ascii="Times" w:hAnsi="Times" w:cs="Times"/>
              </w:rPr>
              <w:t xml:space="preserve"> mostrato il monitor con I pazienti </w:t>
            </w:r>
          </w:p>
        </w:tc>
      </w:tr>
      <w:tr w:rsidR="00E61C1C" w14:paraId="7B4F478D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E8BE50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Sequenza alternativa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D9F8ED" w14:textId="77777777" w:rsidR="00E61C1C" w:rsidRDefault="00E61C1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L’utente non si ricorda più la password </w:t>
            </w:r>
          </w:p>
          <w:p w14:paraId="632F6B4C" w14:textId="77777777" w:rsidR="00E61C1C" w:rsidRDefault="00E61C1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Preme il pulsante di “password dimenticata</w:t>
            </w:r>
            <w:proofErr w:type="gramStart"/>
            <w:r>
              <w:rPr>
                <w:rFonts w:ascii="Times" w:hAnsi="Times" w:cs="Times"/>
              </w:rPr>
              <w:t>”</w:t>
            </w:r>
            <w:proofErr w:type="gramEnd"/>
          </w:p>
          <w:p w14:paraId="2D341C3A" w14:textId="77777777" w:rsidR="00E61C1C" w:rsidRDefault="00E61C1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L’utente inserisce una mail valida</w:t>
            </w:r>
            <w:proofErr w:type="gramStart"/>
            <w:r>
              <w:rPr>
                <w:rFonts w:ascii="Times" w:hAnsi="Times" w:cs="Times"/>
              </w:rPr>
              <w:t>(</w:t>
            </w:r>
            <w:proofErr w:type="gramEnd"/>
            <w:r>
              <w:rPr>
                <w:rFonts w:ascii="Times" w:hAnsi="Times" w:cs="Times"/>
              </w:rPr>
              <w:t>collegata al proprio account)</w:t>
            </w:r>
          </w:p>
          <w:p w14:paraId="432B99D6" w14:textId="77777777" w:rsidR="00E61C1C" w:rsidRDefault="00E61C1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L’utente conferma tramite il pulsante </w:t>
            </w:r>
          </w:p>
          <w:p w14:paraId="7AB98C7E" w14:textId="77777777" w:rsidR="00E61C1C" w:rsidRDefault="00E61C1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Il server riceve i dati inseriti e controlla la validità della </w:t>
            </w:r>
            <w:proofErr w:type="gramStart"/>
            <w:r>
              <w:rPr>
                <w:rFonts w:ascii="Times" w:hAnsi="Times" w:cs="Times"/>
              </w:rPr>
              <w:t>mail</w:t>
            </w:r>
            <w:proofErr w:type="gramEnd"/>
          </w:p>
          <w:p w14:paraId="3B4FB13D" w14:textId="77777777" w:rsidR="00E61C1C" w:rsidRDefault="00E61C1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Se la mail è valida, </w:t>
            </w:r>
            <w:proofErr w:type="gramStart"/>
            <w:r>
              <w:rPr>
                <w:rFonts w:ascii="Times" w:hAnsi="Times" w:cs="Times"/>
              </w:rPr>
              <w:t>viene</w:t>
            </w:r>
            <w:proofErr w:type="gramEnd"/>
            <w:r>
              <w:rPr>
                <w:rFonts w:ascii="Times" w:hAnsi="Times" w:cs="Times"/>
              </w:rPr>
              <w:t xml:space="preserve"> inviata una mail con la nuova password all’utente.</w:t>
            </w:r>
          </w:p>
        </w:tc>
      </w:tr>
    </w:tbl>
    <w:p w14:paraId="2B78D69F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5CE68E7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A9B4945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256D6B9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8785E4F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CC6D423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2C541F1" w14:textId="738619AD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47FA4E1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FE4F59F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DAFC336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AE09834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3BD577" w14:textId="3151B069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378F026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1A1CB4E" w14:textId="76F0FAE5" w:rsidR="00E61C1C" w:rsidRDefault="000159D0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09D5C6" wp14:editId="15D61CA7">
            <wp:simplePos x="0" y="0"/>
            <wp:positionH relativeFrom="column">
              <wp:posOffset>1828800</wp:posOffset>
            </wp:positionH>
            <wp:positionV relativeFrom="paragraph">
              <wp:posOffset>114300</wp:posOffset>
            </wp:positionV>
            <wp:extent cx="4662805" cy="3327400"/>
            <wp:effectExtent l="0" t="0" r="10795" b="0"/>
            <wp:wrapNone/>
            <wp:docPr id="2" name="Immagine 2" descr="Macintosh HD:Users:utente:Desktop:materiale_università:INGEGNERIA_DEL_SOFTWARE:ingegneria_del_sw:Lezioni:progetto-ingsoftware-master:documenti:USE_CASE:spiegazione usecase:Sequence_diagram_Log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tente:Desktop:materiale_università:INGEGNERIA_DEL_SOFTWARE:ingegneria_del_sw:Lezioni:progetto-ingsoftware-master:documenti:USE_CASE:spiegazione usecase:Sequence_diagram_Login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noProof/>
        </w:rPr>
        <w:drawing>
          <wp:anchor distT="0" distB="0" distL="114300" distR="114300" simplePos="0" relativeHeight="251658240" behindDoc="0" locked="0" layoutInCell="1" allowOverlap="1" wp14:anchorId="1ADC03C8" wp14:editId="0B379EBE">
            <wp:simplePos x="0" y="0"/>
            <wp:positionH relativeFrom="column">
              <wp:posOffset>-228600</wp:posOffset>
            </wp:positionH>
            <wp:positionV relativeFrom="paragraph">
              <wp:posOffset>-342900</wp:posOffset>
            </wp:positionV>
            <wp:extent cx="1714500" cy="4432300"/>
            <wp:effectExtent l="0" t="0" r="12700" b="12700"/>
            <wp:wrapNone/>
            <wp:docPr id="1" name="Immagine 1" descr="Macintosh HD:Users:utente:Desktop:materiale_università:INGEGNERIA_DEL_SOFTWARE:ingegneria_del_sw:Lezioni:progetto-ingsoftware-master:documenti:USE_CASE:spiegazione usecase:Activity_diagram_Log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tente:Desktop:materiale_università:INGEGNERIA_DEL_SOFTWARE:ingegneria_del_sw:Lezioni:progetto-ingsoftware-master:documenti:USE_CASE:spiegazione usecase:Activity_diagram_Logi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13F96" w14:textId="6929781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5F12592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F3B4834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04DB799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4499E4A" w14:textId="77777777" w:rsidR="00821F24" w:rsidRDefault="00821F24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74A846E" w14:textId="77777777" w:rsidR="00821F24" w:rsidRDefault="00821F24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0C73A11" w14:textId="77777777" w:rsidR="00821F24" w:rsidRDefault="00821F24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60B6A4E" w14:textId="77777777" w:rsidR="00821F24" w:rsidRDefault="00821F24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EF9FACB" w14:textId="77777777" w:rsidR="00821F24" w:rsidRDefault="00821F24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170A07" w14:textId="77777777" w:rsidR="00821F24" w:rsidRDefault="00821F24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9E85E92" w14:textId="77777777" w:rsidR="00821F24" w:rsidRDefault="00821F24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7BB2CD3" w14:textId="77777777" w:rsidR="00821F24" w:rsidRDefault="00821F24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0895814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004B588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FB4FA12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CEA724F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9301E83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60F4AF4" w14:textId="3497FEF5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3BB316E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F642B0B" w14:textId="77777777" w:rsidR="00E236AC" w:rsidRDefault="00E236A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0D415EB" w14:textId="7777777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215F714" w14:textId="77777777" w:rsidR="000159D0" w:rsidRDefault="000159D0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FB48DE3" w14:textId="77777777" w:rsidR="000159D0" w:rsidRDefault="000159D0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D12421E" w14:textId="3471E89E" w:rsidR="000159D0" w:rsidRDefault="000159D0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Use case della procedura di aggiunta ricovero, descrive il metodo</w:t>
      </w:r>
      <w:r>
        <w:rPr>
          <w:rFonts w:ascii="Times" w:hAnsi="Times" w:cs="Times"/>
        </w:rPr>
        <w:t xml:space="preserve"> per aggiungere un nuovo ricovero</w:t>
      </w:r>
      <w:r>
        <w:rPr>
          <w:rFonts w:ascii="Times" w:hAnsi="Times" w:cs="Times"/>
        </w:rPr>
        <w:t xml:space="preserve"> nel database. Può essere eseguito da infermieri e </w:t>
      </w:r>
      <w:proofErr w:type="gramStart"/>
      <w:r>
        <w:rPr>
          <w:rFonts w:ascii="Times" w:hAnsi="Times" w:cs="Times"/>
        </w:rPr>
        <w:t>medici</w:t>
      </w:r>
      <w:proofErr w:type="gramEnd"/>
    </w:p>
    <w:p w14:paraId="307F34C4" w14:textId="77777777" w:rsidR="000159D0" w:rsidRDefault="000159D0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61C1C" w14:paraId="5C51BDA6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59B8CE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i/>
                <w:iCs/>
              </w:rPr>
            </w:pPr>
            <w:proofErr w:type="spellStart"/>
            <w:r>
              <w:rPr>
                <w:rFonts w:ascii="Times" w:hAnsi="Times" w:cs="Times"/>
                <w:b/>
                <w:bCs/>
                <w:i/>
                <w:iCs/>
              </w:rPr>
              <w:t>Templato</w:t>
            </w:r>
            <w:proofErr w:type="spellEnd"/>
            <w:r>
              <w:rPr>
                <w:rFonts w:ascii="Times" w:hAnsi="Times" w:cs="Times"/>
                <w:b/>
                <w:bCs/>
                <w:i/>
                <w:iCs/>
              </w:rPr>
              <w:t xml:space="preserve"> Use Case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1387E8" w14:textId="77777777" w:rsidR="00E61C1C" w:rsidRDefault="00E61C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 xml:space="preserve">“Aggiunta Ricovero” Use Case </w:t>
            </w:r>
          </w:p>
        </w:tc>
      </w:tr>
      <w:tr w:rsidR="00E61C1C" w14:paraId="330AB0E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B3534A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Attori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8EEC44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Infermiere </w:t>
            </w:r>
          </w:p>
        </w:tc>
      </w:tr>
      <w:tr w:rsidR="00E61C1C" w14:paraId="454F31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30D98B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Pre-Condizioni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16849C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L’utente deve aver fatto l’autenticazione e deve essere un </w:t>
            </w:r>
            <w:proofErr w:type="gramStart"/>
            <w:r>
              <w:rPr>
                <w:rFonts w:ascii="Times" w:hAnsi="Times" w:cs="Times"/>
              </w:rPr>
              <w:t>utente</w:t>
            </w:r>
            <w:proofErr w:type="gramEnd"/>
            <w:r>
              <w:rPr>
                <w:rFonts w:ascii="Times" w:hAnsi="Times" w:cs="Times"/>
              </w:rPr>
              <w:t xml:space="preserve"> </w:t>
            </w:r>
          </w:p>
          <w:p w14:paraId="2FEA29B7" w14:textId="2C1B755B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di</w:t>
            </w:r>
            <w:proofErr w:type="gramEnd"/>
            <w:r>
              <w:rPr>
                <w:rFonts w:ascii="Times" w:hAnsi="Times" w:cs="Times"/>
              </w:rPr>
              <w:t xml:space="preserve"> tipo infermiere</w:t>
            </w:r>
            <w:r w:rsidR="000159D0">
              <w:rPr>
                <w:rFonts w:ascii="Times" w:hAnsi="Times" w:cs="Times"/>
              </w:rPr>
              <w:t xml:space="preserve"> o medico.</w:t>
            </w:r>
          </w:p>
        </w:tc>
      </w:tr>
      <w:tr w:rsidR="00E61C1C" w14:paraId="23491E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2C4FBB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Sequenza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FB6F2E" w14:textId="77777777" w:rsidR="00E61C1C" w:rsidRDefault="00E61C1C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L’utente preme il pulsante verde sul </w:t>
            </w:r>
            <w:proofErr w:type="gramStart"/>
            <w:r>
              <w:rPr>
                <w:rFonts w:ascii="Times" w:hAnsi="Times" w:cs="Times"/>
              </w:rPr>
              <w:t>monitor</w:t>
            </w:r>
            <w:proofErr w:type="gramEnd"/>
          </w:p>
          <w:p w14:paraId="28E52508" w14:textId="77777777" w:rsidR="00E61C1C" w:rsidRDefault="00E61C1C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L’utente deve inserire tutti I dati pertinenti all’</w:t>
            </w:r>
            <w:proofErr w:type="spellStart"/>
            <w:r>
              <w:rPr>
                <w:rFonts w:ascii="Times" w:hAnsi="Times" w:cs="Times"/>
              </w:rPr>
              <w:t>aggunta</w:t>
            </w:r>
            <w:proofErr w:type="spellEnd"/>
            <w:r>
              <w:rPr>
                <w:rFonts w:ascii="Times" w:hAnsi="Times" w:cs="Times"/>
              </w:rPr>
              <w:t xml:space="preserve"> di un nuovo </w:t>
            </w:r>
            <w:proofErr w:type="gramStart"/>
            <w:r>
              <w:rPr>
                <w:rFonts w:ascii="Times" w:hAnsi="Times" w:cs="Times"/>
              </w:rPr>
              <w:t>ricovero</w:t>
            </w:r>
            <w:proofErr w:type="gramEnd"/>
            <w:r>
              <w:rPr>
                <w:rFonts w:ascii="Times" w:hAnsi="Times" w:cs="Times"/>
              </w:rPr>
              <w:t xml:space="preserve"> </w:t>
            </w:r>
          </w:p>
          <w:p w14:paraId="79CA7E44" w14:textId="77777777" w:rsidR="00E61C1C" w:rsidRDefault="00E61C1C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Preme il pulsante di aggiunta nuovo </w:t>
            </w:r>
            <w:proofErr w:type="gramStart"/>
            <w:r>
              <w:rPr>
                <w:rFonts w:ascii="Times" w:hAnsi="Times" w:cs="Times"/>
              </w:rPr>
              <w:t>ricovero</w:t>
            </w:r>
            <w:proofErr w:type="gramEnd"/>
            <w:r>
              <w:rPr>
                <w:rFonts w:ascii="Times" w:hAnsi="Times" w:cs="Times"/>
              </w:rPr>
              <w:t xml:space="preserve"> </w:t>
            </w:r>
          </w:p>
          <w:p w14:paraId="685AF927" w14:textId="77777777" w:rsidR="00E61C1C" w:rsidRDefault="00E61C1C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Il server riceve I dati pertinenti al nuovo paziente da </w:t>
            </w:r>
            <w:proofErr w:type="gramStart"/>
            <w:r>
              <w:rPr>
                <w:rFonts w:ascii="Times" w:hAnsi="Times" w:cs="Times"/>
              </w:rPr>
              <w:t>ricoverare</w:t>
            </w:r>
            <w:proofErr w:type="gramEnd"/>
            <w:r>
              <w:rPr>
                <w:rFonts w:ascii="Times" w:hAnsi="Times" w:cs="Times"/>
              </w:rPr>
              <w:t xml:space="preserve"> </w:t>
            </w:r>
          </w:p>
          <w:p w14:paraId="05153027" w14:textId="77777777" w:rsidR="00E61C1C" w:rsidRDefault="00E61C1C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Il server tramite una </w:t>
            </w:r>
            <w:proofErr w:type="spellStart"/>
            <w:r>
              <w:rPr>
                <w:rFonts w:ascii="Times" w:hAnsi="Times" w:cs="Times"/>
              </w:rPr>
              <w:t>query</w:t>
            </w:r>
            <w:proofErr w:type="spellEnd"/>
            <w:r>
              <w:rPr>
                <w:rFonts w:ascii="Times" w:hAnsi="Times" w:cs="Times"/>
              </w:rPr>
              <w:t xml:space="preserve"> al database in SQL aggiunge se non esiste già il nuovo </w:t>
            </w:r>
            <w:proofErr w:type="gramStart"/>
            <w:r>
              <w:rPr>
                <w:rFonts w:ascii="Times" w:hAnsi="Times" w:cs="Times"/>
              </w:rPr>
              <w:t>ricovero</w:t>
            </w:r>
            <w:proofErr w:type="gramEnd"/>
            <w:r>
              <w:rPr>
                <w:rFonts w:ascii="Times" w:hAnsi="Times" w:cs="Times"/>
              </w:rPr>
              <w:t xml:space="preserve">  </w:t>
            </w:r>
          </w:p>
          <w:p w14:paraId="18E4F9A0" w14:textId="77777777" w:rsidR="00E61C1C" w:rsidRDefault="00E61C1C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</w:p>
        </w:tc>
      </w:tr>
      <w:tr w:rsidR="00E61C1C" w14:paraId="20AE6C7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14C760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Post-Condizioni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31985A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Al monitor dei pazienti </w:t>
            </w:r>
            <w:proofErr w:type="gramStart"/>
            <w:r>
              <w:rPr>
                <w:rFonts w:ascii="Times" w:hAnsi="Times" w:cs="Times"/>
              </w:rPr>
              <w:t>viene</w:t>
            </w:r>
            <w:proofErr w:type="gramEnd"/>
            <w:r>
              <w:rPr>
                <w:rFonts w:ascii="Times" w:hAnsi="Times" w:cs="Times"/>
              </w:rPr>
              <w:t xml:space="preserve"> aggiunto un nuovo </w:t>
            </w:r>
            <w:proofErr w:type="spellStart"/>
            <w:r>
              <w:rPr>
                <w:rFonts w:ascii="Times" w:hAnsi="Times" w:cs="Times"/>
              </w:rPr>
              <w:t>PatientMonitor</w:t>
            </w:r>
            <w:proofErr w:type="spellEnd"/>
            <w:r>
              <w:rPr>
                <w:rFonts w:ascii="Times" w:hAnsi="Times" w:cs="Times"/>
              </w:rPr>
              <w:t xml:space="preserve"> che mostra Il paziente con I relativi dati e parametri vitali  </w:t>
            </w:r>
          </w:p>
        </w:tc>
      </w:tr>
      <w:tr w:rsidR="00E61C1C" w14:paraId="66ABF85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830A49" w14:textId="77777777" w:rsidR="00E61C1C" w:rsidRDefault="00E61C1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Sequenza alternativa 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2E7E31" w14:textId="77777777" w:rsidR="00E61C1C" w:rsidRDefault="00E61C1C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</w:rPr>
            </w:pPr>
          </w:p>
        </w:tc>
      </w:tr>
    </w:tbl>
    <w:p w14:paraId="6E61FF15" w14:textId="731A15E7" w:rsidR="00E61C1C" w:rsidRDefault="00E61C1C" w:rsidP="00E61C1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083C9A8" w14:textId="17FEF5D9" w:rsidR="00374E2A" w:rsidRDefault="00374E2A"/>
    <w:p w14:paraId="66DAB0F4" w14:textId="310CA5FE" w:rsidR="00FD2F33" w:rsidRDefault="00DC483A">
      <w:r>
        <w:rPr>
          <w:noProof/>
        </w:rPr>
        <w:drawing>
          <wp:anchor distT="0" distB="0" distL="114300" distR="114300" simplePos="0" relativeHeight="251660288" behindDoc="0" locked="0" layoutInCell="1" allowOverlap="1" wp14:anchorId="76B7918D" wp14:editId="4D48C588">
            <wp:simplePos x="0" y="0"/>
            <wp:positionH relativeFrom="column">
              <wp:posOffset>1943100</wp:posOffset>
            </wp:positionH>
            <wp:positionV relativeFrom="paragraph">
              <wp:posOffset>114300</wp:posOffset>
            </wp:positionV>
            <wp:extent cx="4538980" cy="3253105"/>
            <wp:effectExtent l="0" t="0" r="7620" b="0"/>
            <wp:wrapNone/>
            <wp:docPr id="3" name="Immagine 3" descr="Macintosh HD:Users:utente:Desktop:materiale_università:INGEGNERIA_DEL_SOFTWARE:ingegneria_del_sw:Lezioni:progetto-ingsoftware-master:documenti:USE_CASE:spiegazione usecase:Seq_Qct_diagram_Ricover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tente:Desktop:materiale_università:INGEGNERIA_DEL_SOFTWARE:ingegneria_del_sw:Lezioni:progetto-ingsoftware-master:documenti:USE_CASE:spiegazione usecase:Seq_Qct_diagram_Ricovero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12" b="33026"/>
                    <a:stretch/>
                  </pic:blipFill>
                  <pic:spPr bwMode="auto">
                    <a:xfrm>
                      <a:off x="0" y="0"/>
                      <a:ext cx="453898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noProof/>
        </w:rPr>
        <w:drawing>
          <wp:anchor distT="0" distB="0" distL="114300" distR="114300" simplePos="0" relativeHeight="251661312" behindDoc="0" locked="0" layoutInCell="1" allowOverlap="1" wp14:anchorId="3A539401" wp14:editId="3C1306F7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1882775" cy="3955415"/>
            <wp:effectExtent l="0" t="0" r="0" b="6985"/>
            <wp:wrapNone/>
            <wp:docPr id="5" name="Immagine 5" descr="Macintosh HD:Users:utente:Desktop:materiale_università:INGEGNERIA_DEL_SOFTWARE:ingegneria_del_sw:Lezioni:progetto-ingsoftware-master:documenti:USE_CASE:spiegazione usecase:Seq_Qct_diagram_Ricover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tente:Desktop:materiale_università:INGEGNERIA_DEL_SOFTWARE:ingegneria_del_sw:Lezioni:progetto-ingsoftware-master:documenti:USE_CASE:spiegazione usecase:Seq_Qct_diagram_Ricovero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25"/>
                    <a:stretch/>
                  </pic:blipFill>
                  <pic:spPr bwMode="auto">
                    <a:xfrm>
                      <a:off x="0" y="0"/>
                      <a:ext cx="18827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36A36" w14:textId="5DFF9539" w:rsidR="00FD2F33" w:rsidRDefault="00FD2F33"/>
    <w:p w14:paraId="59CE9732" w14:textId="77777777" w:rsidR="00FD2F33" w:rsidRDefault="00FD2F33"/>
    <w:p w14:paraId="658B437C" w14:textId="77777777" w:rsidR="00FD2F33" w:rsidRDefault="00FD2F33"/>
    <w:p w14:paraId="2AA8E296" w14:textId="77777777" w:rsidR="00FD2F33" w:rsidRDefault="00FD2F33"/>
    <w:p w14:paraId="2C09559B" w14:textId="77777777" w:rsidR="00FD2F33" w:rsidRDefault="00FD2F33"/>
    <w:p w14:paraId="7D25EF3A" w14:textId="77777777" w:rsidR="00FD2F33" w:rsidRDefault="00FD2F33"/>
    <w:p w14:paraId="33576EB2" w14:textId="77777777" w:rsidR="00FD2F33" w:rsidRDefault="00FD2F33"/>
    <w:p w14:paraId="3C3E686C" w14:textId="77777777" w:rsidR="00FD2F33" w:rsidRDefault="00FD2F33"/>
    <w:p w14:paraId="4138D532" w14:textId="22801D96" w:rsidR="00FD2F33" w:rsidRDefault="00FD2F33"/>
    <w:p w14:paraId="3C57B076" w14:textId="77777777" w:rsidR="00FD2F33" w:rsidRDefault="00FD2F33"/>
    <w:p w14:paraId="76CCFA51" w14:textId="77777777" w:rsidR="00821F24" w:rsidRDefault="00821F24"/>
    <w:p w14:paraId="7041FD4E" w14:textId="77777777" w:rsidR="00821F24" w:rsidRDefault="00821F24"/>
    <w:p w14:paraId="0691314A" w14:textId="77777777" w:rsidR="00821F24" w:rsidRDefault="00821F24"/>
    <w:p w14:paraId="0B1CA167" w14:textId="77777777" w:rsidR="00821F24" w:rsidRDefault="00821F24"/>
    <w:p w14:paraId="6468A4C3" w14:textId="77777777" w:rsidR="00821F24" w:rsidRDefault="00821F24"/>
    <w:p w14:paraId="480AAAA4" w14:textId="77777777" w:rsidR="00821F24" w:rsidRDefault="00821F24"/>
    <w:p w14:paraId="7BCEDE73" w14:textId="77777777" w:rsidR="00DC483A" w:rsidRDefault="00DC483A"/>
    <w:p w14:paraId="4A38DF22" w14:textId="77777777" w:rsidR="00DC483A" w:rsidRDefault="00DC483A"/>
    <w:p w14:paraId="3E2871F9" w14:textId="77777777" w:rsidR="00DC483A" w:rsidRDefault="00DC483A"/>
    <w:p w14:paraId="0B197BC8" w14:textId="65676146" w:rsidR="00FD2F33" w:rsidRDefault="00DC483A">
      <w:r>
        <w:t>Use case per la gestione degli utenti, p</w:t>
      </w:r>
      <w:r>
        <w:t xml:space="preserve">ermette </w:t>
      </w:r>
      <w:proofErr w:type="gramStart"/>
      <w:r>
        <w:t>ad</w:t>
      </w:r>
      <w:proofErr w:type="gramEnd"/>
      <w:r>
        <w:t xml:space="preserve"> un amministratore di aggiungere, rimuovere o modificare </w:t>
      </w:r>
      <w:r>
        <w:t>un utente medico o infermiere nel</w:t>
      </w:r>
      <w:r>
        <w:t xml:space="preserve"> database </w:t>
      </w:r>
      <w:r>
        <w:t xml:space="preserve">degli </w:t>
      </w:r>
      <w:r>
        <w:t>utenti</w:t>
      </w:r>
      <w:r>
        <w:t>.</w:t>
      </w:r>
    </w:p>
    <w:p w14:paraId="6BAE641F" w14:textId="77777777" w:rsidR="00FD2F33" w:rsidRDefault="00FD2F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821F24" w14:paraId="1D49DD58" w14:textId="77777777" w:rsidTr="00DB793F">
        <w:tc>
          <w:tcPr>
            <w:tcW w:w="4886" w:type="dxa"/>
          </w:tcPr>
          <w:p w14:paraId="54355F3D" w14:textId="77777777" w:rsidR="00821F24" w:rsidRPr="004442CA" w:rsidRDefault="00821F24" w:rsidP="00DB793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Template</w:t>
            </w:r>
            <w:proofErr w:type="spellEnd"/>
            <w:r>
              <w:rPr>
                <w:b/>
                <w:i/>
              </w:rPr>
              <w:t xml:space="preserve"> Use case</w:t>
            </w:r>
          </w:p>
        </w:tc>
        <w:tc>
          <w:tcPr>
            <w:tcW w:w="4886" w:type="dxa"/>
          </w:tcPr>
          <w:p w14:paraId="1E938B0B" w14:textId="77777777" w:rsidR="00821F24" w:rsidRDefault="00821F24" w:rsidP="00DB793F">
            <w:pPr>
              <w:jc w:val="center"/>
            </w:pPr>
            <w:r>
              <w:t>“Gestione utenti” Use Case</w:t>
            </w:r>
          </w:p>
        </w:tc>
      </w:tr>
      <w:tr w:rsidR="00821F24" w14:paraId="64039E70" w14:textId="77777777" w:rsidTr="00DB793F">
        <w:tc>
          <w:tcPr>
            <w:tcW w:w="4886" w:type="dxa"/>
          </w:tcPr>
          <w:p w14:paraId="37472E7C" w14:textId="77777777" w:rsidR="00821F24" w:rsidRDefault="00821F24" w:rsidP="00DB793F">
            <w:r>
              <w:t>Attori</w:t>
            </w:r>
          </w:p>
        </w:tc>
        <w:tc>
          <w:tcPr>
            <w:tcW w:w="4886" w:type="dxa"/>
          </w:tcPr>
          <w:p w14:paraId="40CF191F" w14:textId="4F490BDF" w:rsidR="00821F24" w:rsidRDefault="00821F24" w:rsidP="00DB793F">
            <w:r>
              <w:t>Medico am</w:t>
            </w:r>
            <w:r w:rsidR="00F74444">
              <w:t>ministratore o primario</w:t>
            </w:r>
          </w:p>
        </w:tc>
      </w:tr>
      <w:tr w:rsidR="00821F24" w14:paraId="2684AC2B" w14:textId="77777777" w:rsidTr="00DB793F">
        <w:tc>
          <w:tcPr>
            <w:tcW w:w="4886" w:type="dxa"/>
          </w:tcPr>
          <w:p w14:paraId="79E22944" w14:textId="77777777" w:rsidR="00821F24" w:rsidRDefault="00821F24" w:rsidP="00DB793F">
            <w:r>
              <w:t>Precondizioni</w:t>
            </w:r>
          </w:p>
        </w:tc>
        <w:tc>
          <w:tcPr>
            <w:tcW w:w="4886" w:type="dxa"/>
          </w:tcPr>
          <w:p w14:paraId="74561C32" w14:textId="77777777" w:rsidR="00821F24" w:rsidRDefault="00821F24" w:rsidP="00DB793F">
            <w:r>
              <w:t xml:space="preserve">Essere loggato come amministratore o </w:t>
            </w:r>
            <w:proofErr w:type="gramStart"/>
            <w:r>
              <w:t>primario</w:t>
            </w:r>
            <w:proofErr w:type="gramEnd"/>
          </w:p>
        </w:tc>
      </w:tr>
      <w:tr w:rsidR="00821F24" w14:paraId="76625209" w14:textId="77777777" w:rsidTr="00DB793F">
        <w:tc>
          <w:tcPr>
            <w:tcW w:w="4886" w:type="dxa"/>
          </w:tcPr>
          <w:p w14:paraId="4ACDA6CB" w14:textId="77777777" w:rsidR="00821F24" w:rsidRDefault="00821F24" w:rsidP="00DB793F">
            <w:r>
              <w:t>Sequenza</w:t>
            </w:r>
          </w:p>
        </w:tc>
        <w:tc>
          <w:tcPr>
            <w:tcW w:w="4886" w:type="dxa"/>
          </w:tcPr>
          <w:p w14:paraId="4E8483ED" w14:textId="77777777" w:rsidR="00821F24" w:rsidRDefault="00821F24" w:rsidP="00821F24">
            <w:pPr>
              <w:pStyle w:val="Paragrafoelenco"/>
              <w:numPr>
                <w:ilvl w:val="0"/>
                <w:numId w:val="7"/>
              </w:numPr>
            </w:pPr>
            <w:r>
              <w:t>Il medico inserisce i dati dell’utente da aggiungere;</w:t>
            </w:r>
          </w:p>
          <w:p w14:paraId="4CC5EE31" w14:textId="77777777" w:rsidR="00821F24" w:rsidRDefault="00821F24" w:rsidP="00821F24">
            <w:pPr>
              <w:pStyle w:val="Paragrafoelenco"/>
              <w:numPr>
                <w:ilvl w:val="0"/>
                <w:numId w:val="7"/>
              </w:numPr>
            </w:pPr>
            <w:r>
              <w:t>Il medico preme il pulsante aggiungi;</w:t>
            </w:r>
          </w:p>
          <w:p w14:paraId="604FB87F" w14:textId="77777777" w:rsidR="00821F24" w:rsidRDefault="00821F24" w:rsidP="00821F24">
            <w:pPr>
              <w:pStyle w:val="Paragrafoelenco"/>
              <w:numPr>
                <w:ilvl w:val="0"/>
                <w:numId w:val="7"/>
              </w:numPr>
            </w:pPr>
            <w:r>
              <w:t>Il server riceve i dati del nuovo utente;</w:t>
            </w:r>
          </w:p>
          <w:p w14:paraId="6D65D326" w14:textId="77777777" w:rsidR="00821F24" w:rsidRDefault="00821F24" w:rsidP="00821F24">
            <w:pPr>
              <w:pStyle w:val="Paragrafoelenco"/>
              <w:numPr>
                <w:ilvl w:val="0"/>
                <w:numId w:val="7"/>
              </w:numPr>
            </w:pPr>
            <w:r>
              <w:t xml:space="preserve">Il server, tramite una </w:t>
            </w:r>
            <w:proofErr w:type="spellStart"/>
            <w:r>
              <w:t>query</w:t>
            </w:r>
            <w:proofErr w:type="spellEnd"/>
            <w:r>
              <w:t xml:space="preserve"> SQL, aggiunge l’utente al database se non è già presente.</w:t>
            </w:r>
          </w:p>
        </w:tc>
      </w:tr>
      <w:tr w:rsidR="00821F24" w14:paraId="1A1F1970" w14:textId="77777777" w:rsidTr="00DB793F">
        <w:tc>
          <w:tcPr>
            <w:tcW w:w="4886" w:type="dxa"/>
          </w:tcPr>
          <w:p w14:paraId="34F21F94" w14:textId="77777777" w:rsidR="00821F24" w:rsidRDefault="00821F24" w:rsidP="00DB793F">
            <w:proofErr w:type="spellStart"/>
            <w:r>
              <w:t>Postcondizioni</w:t>
            </w:r>
            <w:proofErr w:type="spellEnd"/>
          </w:p>
        </w:tc>
        <w:tc>
          <w:tcPr>
            <w:tcW w:w="4886" w:type="dxa"/>
          </w:tcPr>
          <w:p w14:paraId="47B2316E" w14:textId="77777777" w:rsidR="00821F24" w:rsidRDefault="00821F24" w:rsidP="00DB793F">
            <w:r>
              <w:t xml:space="preserve">Il nuovo utente è stato aggiunto al database </w:t>
            </w:r>
            <w:proofErr w:type="gramStart"/>
            <w:r>
              <w:t>utenti</w:t>
            </w:r>
            <w:proofErr w:type="gramEnd"/>
          </w:p>
        </w:tc>
      </w:tr>
      <w:tr w:rsidR="00821F24" w14:paraId="4427ED5B" w14:textId="77777777" w:rsidTr="00DB793F">
        <w:tc>
          <w:tcPr>
            <w:tcW w:w="4886" w:type="dxa"/>
          </w:tcPr>
          <w:p w14:paraId="361F9450" w14:textId="77777777" w:rsidR="00821F24" w:rsidRDefault="00821F24" w:rsidP="00DB793F">
            <w:r>
              <w:t>Sequenza alternativa (rimozione)</w:t>
            </w:r>
          </w:p>
        </w:tc>
        <w:tc>
          <w:tcPr>
            <w:tcW w:w="4886" w:type="dxa"/>
          </w:tcPr>
          <w:p w14:paraId="7489847F" w14:textId="77777777" w:rsidR="00821F24" w:rsidRDefault="00821F24" w:rsidP="00821F24">
            <w:pPr>
              <w:pStyle w:val="Paragrafoelenco"/>
              <w:numPr>
                <w:ilvl w:val="0"/>
                <w:numId w:val="8"/>
              </w:numPr>
            </w:pPr>
            <w:r>
              <w:t>Il medico seleziona l’utente da rimuovere;</w:t>
            </w:r>
          </w:p>
          <w:p w14:paraId="5AACE842" w14:textId="77777777" w:rsidR="00821F24" w:rsidRDefault="00821F24" w:rsidP="00821F24">
            <w:pPr>
              <w:pStyle w:val="Paragrafoelenco"/>
              <w:numPr>
                <w:ilvl w:val="0"/>
                <w:numId w:val="8"/>
              </w:numPr>
            </w:pPr>
            <w:r>
              <w:t>Il medico preme il pulsante di conferma;</w:t>
            </w:r>
          </w:p>
          <w:p w14:paraId="36570A03" w14:textId="77777777" w:rsidR="00821F24" w:rsidRDefault="00821F24" w:rsidP="00821F24">
            <w:pPr>
              <w:pStyle w:val="Paragrafoelenco"/>
              <w:numPr>
                <w:ilvl w:val="0"/>
                <w:numId w:val="8"/>
              </w:numPr>
            </w:pPr>
            <w:r>
              <w:t xml:space="preserve">Il server con una </w:t>
            </w:r>
            <w:proofErr w:type="spellStart"/>
            <w:r>
              <w:t>query</w:t>
            </w:r>
            <w:proofErr w:type="spellEnd"/>
            <w:r>
              <w:t xml:space="preserve"> SQL rimuove l’utente selezionato dal database.</w:t>
            </w:r>
          </w:p>
        </w:tc>
      </w:tr>
      <w:tr w:rsidR="00821F24" w14:paraId="2D2B724F" w14:textId="77777777" w:rsidTr="00DB793F">
        <w:tc>
          <w:tcPr>
            <w:tcW w:w="4886" w:type="dxa"/>
          </w:tcPr>
          <w:p w14:paraId="4AC994D9" w14:textId="77777777" w:rsidR="00821F24" w:rsidRDefault="00821F24" w:rsidP="00DB793F">
            <w:r>
              <w:t>Sequenza alternativa (modifica)</w:t>
            </w:r>
          </w:p>
        </w:tc>
        <w:tc>
          <w:tcPr>
            <w:tcW w:w="4886" w:type="dxa"/>
          </w:tcPr>
          <w:p w14:paraId="32602C0A" w14:textId="77777777" w:rsidR="00821F24" w:rsidRDefault="00821F24" w:rsidP="00821F24">
            <w:pPr>
              <w:pStyle w:val="Paragrafoelenco"/>
              <w:numPr>
                <w:ilvl w:val="0"/>
                <w:numId w:val="9"/>
              </w:numPr>
            </w:pPr>
            <w:r>
              <w:t>Il medico seleziona l’utente da modificare;</w:t>
            </w:r>
          </w:p>
          <w:p w14:paraId="2E8641FE" w14:textId="77777777" w:rsidR="00821F24" w:rsidRDefault="00821F24" w:rsidP="00821F24">
            <w:pPr>
              <w:pStyle w:val="Paragrafoelenco"/>
              <w:numPr>
                <w:ilvl w:val="0"/>
                <w:numId w:val="9"/>
              </w:numPr>
            </w:pPr>
            <w:r>
              <w:t>Il medico inserisce i dati che vuole modificare al posto di quelli presenti;</w:t>
            </w:r>
          </w:p>
          <w:p w14:paraId="6F9E7640" w14:textId="77777777" w:rsidR="00821F24" w:rsidRDefault="00821F24" w:rsidP="00821F24">
            <w:pPr>
              <w:pStyle w:val="Paragrafoelenco"/>
              <w:numPr>
                <w:ilvl w:val="0"/>
                <w:numId w:val="9"/>
              </w:numPr>
            </w:pPr>
            <w:r>
              <w:t xml:space="preserve">Il server con una </w:t>
            </w:r>
            <w:proofErr w:type="spellStart"/>
            <w:r>
              <w:t>query</w:t>
            </w:r>
            <w:proofErr w:type="spellEnd"/>
            <w:r>
              <w:t xml:space="preserve"> SQL modifica le informazioni </w:t>
            </w:r>
            <w:proofErr w:type="gramStart"/>
            <w:r>
              <w:t>relative all’</w:t>
            </w:r>
            <w:proofErr w:type="gramEnd"/>
            <w:r>
              <w:t>utente se i nuovi dati sono corretti e compatibili.</w:t>
            </w:r>
          </w:p>
        </w:tc>
      </w:tr>
    </w:tbl>
    <w:p w14:paraId="1C43E982" w14:textId="29921A4E" w:rsidR="00FD2F33" w:rsidRDefault="00FD2F33"/>
    <w:p w14:paraId="7461D798" w14:textId="570FAFF7" w:rsidR="00FD2F33" w:rsidRDefault="00FD2F33"/>
    <w:p w14:paraId="6898EB56" w14:textId="77777777" w:rsidR="00FD2F33" w:rsidRDefault="00FD2F33"/>
    <w:p w14:paraId="4D892BAA" w14:textId="77777777" w:rsidR="00FD2F33" w:rsidRDefault="00FD2F33"/>
    <w:p w14:paraId="225D0867" w14:textId="49F5154A" w:rsidR="00FD2F33" w:rsidRDefault="00FD2F33"/>
    <w:p w14:paraId="6618239E" w14:textId="77777777" w:rsidR="00FD2F33" w:rsidRDefault="00FD2F33"/>
    <w:p w14:paraId="471B5A30" w14:textId="71C94F90" w:rsidR="00FD2F33" w:rsidRDefault="00FD2F33"/>
    <w:p w14:paraId="7F5FAB97" w14:textId="6B1404F8" w:rsidR="00FD2F33" w:rsidRDefault="00FD2F33"/>
    <w:p w14:paraId="2F9ACB9B" w14:textId="52FE318F" w:rsidR="007046B6" w:rsidRDefault="007046B6">
      <w:r>
        <w:rPr>
          <w:noProof/>
        </w:rPr>
        <w:drawing>
          <wp:anchor distT="0" distB="0" distL="114300" distR="114300" simplePos="0" relativeHeight="251662336" behindDoc="0" locked="0" layoutInCell="1" allowOverlap="1" wp14:anchorId="76239606" wp14:editId="28C3201A">
            <wp:simplePos x="0" y="0"/>
            <wp:positionH relativeFrom="column">
              <wp:posOffset>-685800</wp:posOffset>
            </wp:positionH>
            <wp:positionV relativeFrom="paragraph">
              <wp:posOffset>170815</wp:posOffset>
            </wp:positionV>
            <wp:extent cx="7633970" cy="6377305"/>
            <wp:effectExtent l="0" t="0" r="11430" b="0"/>
            <wp:wrapNone/>
            <wp:docPr id="8" name="Immagine 8" descr="Macintosh HD:Users:utente:Desktop:materiale_università:INGEGNERIA_DEL_SOFTWARE:ingegneria_del_sw:Lezioni:progetto-ingsoftware-master:documenti:USE_CASE:spiegazione usecase:Activity_diagram_getioneUtenti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utente:Desktop:materiale_università:INGEGNERIA_DEL_SOFTWARE:ingegneria_del_sw:Lezioni:progetto-ingsoftware-master:documenti:USE_CASE:spiegazione usecase:Activity_diagram_getioneUtenti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1CDE7" w14:textId="77777777" w:rsidR="007046B6" w:rsidRDefault="007046B6"/>
    <w:p w14:paraId="6EC4F387" w14:textId="77777777" w:rsidR="007046B6" w:rsidRDefault="007046B6"/>
    <w:p w14:paraId="14BF6F5E" w14:textId="77777777" w:rsidR="007046B6" w:rsidRDefault="007046B6"/>
    <w:p w14:paraId="0F201D3A" w14:textId="77777777" w:rsidR="007046B6" w:rsidRDefault="007046B6"/>
    <w:p w14:paraId="5E0DF6C3" w14:textId="77777777" w:rsidR="007046B6" w:rsidRDefault="007046B6"/>
    <w:p w14:paraId="58C0759F" w14:textId="77777777" w:rsidR="007046B6" w:rsidRDefault="007046B6"/>
    <w:p w14:paraId="6A6D4C58" w14:textId="77777777" w:rsidR="007046B6" w:rsidRDefault="007046B6"/>
    <w:p w14:paraId="7E16C845" w14:textId="77777777" w:rsidR="007046B6" w:rsidRDefault="007046B6"/>
    <w:p w14:paraId="4B0E0C61" w14:textId="77777777" w:rsidR="007046B6" w:rsidRDefault="007046B6"/>
    <w:p w14:paraId="74FDD541" w14:textId="77777777" w:rsidR="007046B6" w:rsidRDefault="007046B6"/>
    <w:p w14:paraId="48EB0DA8" w14:textId="77777777" w:rsidR="007046B6" w:rsidRDefault="007046B6"/>
    <w:p w14:paraId="7C77C75C" w14:textId="77777777" w:rsidR="007046B6" w:rsidRDefault="007046B6"/>
    <w:p w14:paraId="1A2812C1" w14:textId="77777777" w:rsidR="007046B6" w:rsidRDefault="007046B6"/>
    <w:p w14:paraId="0E64332F" w14:textId="77777777" w:rsidR="007046B6" w:rsidRDefault="007046B6"/>
    <w:p w14:paraId="350C46F9" w14:textId="77777777" w:rsidR="007046B6" w:rsidRDefault="007046B6"/>
    <w:p w14:paraId="330BA170" w14:textId="77777777" w:rsidR="007046B6" w:rsidRDefault="007046B6"/>
    <w:p w14:paraId="603D1D80" w14:textId="77777777" w:rsidR="007046B6" w:rsidRDefault="007046B6"/>
    <w:p w14:paraId="23A1B335" w14:textId="77777777" w:rsidR="007046B6" w:rsidRDefault="007046B6"/>
    <w:p w14:paraId="0D64CDD3" w14:textId="77777777" w:rsidR="007046B6" w:rsidRDefault="007046B6"/>
    <w:p w14:paraId="6F38DBC2" w14:textId="77777777" w:rsidR="007046B6" w:rsidRDefault="007046B6"/>
    <w:p w14:paraId="7353A5F2" w14:textId="77777777" w:rsidR="007046B6" w:rsidRDefault="007046B6"/>
    <w:p w14:paraId="6B123A82" w14:textId="77777777" w:rsidR="007046B6" w:rsidRDefault="007046B6"/>
    <w:p w14:paraId="355B8856" w14:textId="77777777" w:rsidR="007046B6" w:rsidRDefault="007046B6"/>
    <w:p w14:paraId="138A0F81" w14:textId="77777777" w:rsidR="007046B6" w:rsidRDefault="007046B6"/>
    <w:p w14:paraId="32818D8C" w14:textId="77777777" w:rsidR="007046B6" w:rsidRDefault="007046B6"/>
    <w:p w14:paraId="2F200ADA" w14:textId="77777777" w:rsidR="007046B6" w:rsidRDefault="007046B6"/>
    <w:p w14:paraId="78F8292E" w14:textId="77777777" w:rsidR="007046B6" w:rsidRDefault="007046B6"/>
    <w:p w14:paraId="6350B5AE" w14:textId="77777777" w:rsidR="007046B6" w:rsidRDefault="007046B6"/>
    <w:p w14:paraId="2A56CAAD" w14:textId="77777777" w:rsidR="007046B6" w:rsidRDefault="007046B6"/>
    <w:p w14:paraId="5EAA08FE" w14:textId="77777777" w:rsidR="007046B6" w:rsidRDefault="007046B6"/>
    <w:p w14:paraId="3C27D051" w14:textId="77777777" w:rsidR="007046B6" w:rsidRDefault="007046B6"/>
    <w:p w14:paraId="5E6F774F" w14:textId="77777777" w:rsidR="007046B6" w:rsidRDefault="007046B6"/>
    <w:p w14:paraId="75410144" w14:textId="77777777" w:rsidR="007046B6" w:rsidRDefault="007046B6"/>
    <w:p w14:paraId="59DA794D" w14:textId="77777777" w:rsidR="007046B6" w:rsidRDefault="007046B6"/>
    <w:p w14:paraId="2D6C5285" w14:textId="77777777" w:rsidR="007046B6" w:rsidRDefault="007046B6"/>
    <w:p w14:paraId="2FA68019" w14:textId="77777777" w:rsidR="007046B6" w:rsidRDefault="007046B6"/>
    <w:p w14:paraId="218D195F" w14:textId="77777777" w:rsidR="007046B6" w:rsidRDefault="007046B6"/>
    <w:p w14:paraId="3D1326A1" w14:textId="77777777" w:rsidR="007046B6" w:rsidRDefault="007046B6"/>
    <w:p w14:paraId="22BDD584" w14:textId="77777777" w:rsidR="007046B6" w:rsidRDefault="007046B6"/>
    <w:p w14:paraId="67B4F96D" w14:textId="77777777" w:rsidR="007046B6" w:rsidRDefault="007046B6"/>
    <w:p w14:paraId="24D1A796" w14:textId="77777777" w:rsidR="007046B6" w:rsidRDefault="007046B6"/>
    <w:p w14:paraId="4A0BB28A" w14:textId="77777777" w:rsidR="00DC483A" w:rsidRDefault="00DC483A"/>
    <w:p w14:paraId="3DCD387E" w14:textId="77777777" w:rsidR="00DC483A" w:rsidRDefault="00DC483A"/>
    <w:p w14:paraId="1A16E8EE" w14:textId="77777777" w:rsidR="007046B6" w:rsidRDefault="007046B6"/>
    <w:p w14:paraId="5563FF1A" w14:textId="01DDD365" w:rsidR="00DC483A" w:rsidRDefault="00DC483A">
      <w:r>
        <w:t xml:space="preserve">Use case per la prescrizione farmaci, consente </w:t>
      </w:r>
      <w:r>
        <w:t xml:space="preserve">di aggiungere </w:t>
      </w:r>
      <w:proofErr w:type="gramStart"/>
      <w:r>
        <w:t>prescrizioni</w:t>
      </w:r>
      <w:proofErr w:type="gramEnd"/>
      <w:r>
        <w:t xml:space="preserve"> di farmaci </w:t>
      </w:r>
      <w:r>
        <w:t xml:space="preserve">ai pazienti </w:t>
      </w:r>
      <w:r>
        <w:t>nel database</w:t>
      </w:r>
      <w:r>
        <w:t>.</w:t>
      </w:r>
    </w:p>
    <w:p w14:paraId="783E7B28" w14:textId="77777777" w:rsidR="00DC483A" w:rsidRDefault="00DC48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7046B6" w14:paraId="5B056AAF" w14:textId="77777777" w:rsidTr="00DB793F">
        <w:tc>
          <w:tcPr>
            <w:tcW w:w="4886" w:type="dxa"/>
          </w:tcPr>
          <w:p w14:paraId="5935BD92" w14:textId="77777777" w:rsidR="007046B6" w:rsidRPr="004442CA" w:rsidRDefault="007046B6" w:rsidP="00DB793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Template</w:t>
            </w:r>
            <w:proofErr w:type="spellEnd"/>
            <w:r>
              <w:rPr>
                <w:b/>
                <w:i/>
              </w:rPr>
              <w:t xml:space="preserve"> Use case</w:t>
            </w:r>
          </w:p>
        </w:tc>
        <w:tc>
          <w:tcPr>
            <w:tcW w:w="4886" w:type="dxa"/>
          </w:tcPr>
          <w:p w14:paraId="7DB67076" w14:textId="77777777" w:rsidR="007046B6" w:rsidRDefault="007046B6" w:rsidP="00DB793F">
            <w:pPr>
              <w:jc w:val="center"/>
            </w:pPr>
            <w:r>
              <w:t>“</w:t>
            </w:r>
            <w:proofErr w:type="spellStart"/>
            <w:r>
              <w:t>Prescription</w:t>
            </w:r>
            <w:proofErr w:type="spellEnd"/>
            <w:r>
              <w:t>” Use Case</w:t>
            </w:r>
          </w:p>
        </w:tc>
      </w:tr>
      <w:tr w:rsidR="007046B6" w14:paraId="15E1025C" w14:textId="77777777" w:rsidTr="00DB793F">
        <w:tc>
          <w:tcPr>
            <w:tcW w:w="4886" w:type="dxa"/>
          </w:tcPr>
          <w:p w14:paraId="5AA06A03" w14:textId="45C1CF74" w:rsidR="007046B6" w:rsidRDefault="007046B6" w:rsidP="00DB793F">
            <w:r>
              <w:t>Attori</w:t>
            </w:r>
          </w:p>
        </w:tc>
        <w:tc>
          <w:tcPr>
            <w:tcW w:w="4886" w:type="dxa"/>
          </w:tcPr>
          <w:p w14:paraId="570FD812" w14:textId="77777777" w:rsidR="007046B6" w:rsidRDefault="007046B6" w:rsidP="00DB793F">
            <w:r>
              <w:t>Medico</w:t>
            </w:r>
          </w:p>
        </w:tc>
      </w:tr>
      <w:tr w:rsidR="007046B6" w14:paraId="5DE4A42B" w14:textId="77777777" w:rsidTr="00DB793F">
        <w:tc>
          <w:tcPr>
            <w:tcW w:w="4886" w:type="dxa"/>
          </w:tcPr>
          <w:p w14:paraId="74243266" w14:textId="77777777" w:rsidR="007046B6" w:rsidRDefault="007046B6" w:rsidP="00DB793F">
            <w:r>
              <w:t>Precondizioni</w:t>
            </w:r>
          </w:p>
        </w:tc>
        <w:tc>
          <w:tcPr>
            <w:tcW w:w="4886" w:type="dxa"/>
          </w:tcPr>
          <w:p w14:paraId="2BAE6EFD" w14:textId="77777777" w:rsidR="007046B6" w:rsidRDefault="007046B6" w:rsidP="00DB793F">
            <w:r>
              <w:t xml:space="preserve">Essere loggati come </w:t>
            </w:r>
            <w:proofErr w:type="gramStart"/>
            <w:r>
              <w:t>medico,</w:t>
            </w:r>
            <w:proofErr w:type="gramEnd"/>
            <w:r>
              <w:t xml:space="preserve"> server e database online e collegati</w:t>
            </w:r>
          </w:p>
        </w:tc>
      </w:tr>
      <w:tr w:rsidR="007046B6" w14:paraId="5168E00B" w14:textId="77777777" w:rsidTr="00DB793F">
        <w:tc>
          <w:tcPr>
            <w:tcW w:w="4886" w:type="dxa"/>
          </w:tcPr>
          <w:p w14:paraId="277AF1AB" w14:textId="5C0ECB8B" w:rsidR="007046B6" w:rsidRDefault="007046B6" w:rsidP="00DB793F">
            <w:r>
              <w:t>Sequenza</w:t>
            </w:r>
          </w:p>
        </w:tc>
        <w:tc>
          <w:tcPr>
            <w:tcW w:w="4886" w:type="dxa"/>
          </w:tcPr>
          <w:p w14:paraId="3296041D" w14:textId="77777777" w:rsidR="007046B6" w:rsidRDefault="007046B6" w:rsidP="007046B6">
            <w:pPr>
              <w:pStyle w:val="Paragrafoelenco"/>
              <w:numPr>
                <w:ilvl w:val="0"/>
                <w:numId w:val="7"/>
              </w:numPr>
            </w:pPr>
            <w:r>
              <w:t>Il medico clicca cerca farmaco;</w:t>
            </w:r>
          </w:p>
          <w:p w14:paraId="4028A1F4" w14:textId="77777777" w:rsidR="007046B6" w:rsidRDefault="007046B6" w:rsidP="007046B6">
            <w:pPr>
              <w:pStyle w:val="Paragrafoelenco"/>
              <w:numPr>
                <w:ilvl w:val="0"/>
                <w:numId w:val="7"/>
              </w:numPr>
            </w:pPr>
            <w:r>
              <w:t xml:space="preserve">Il database dei farmaci ritorna la lista di </w:t>
            </w:r>
            <w:proofErr w:type="gramStart"/>
            <w:r>
              <w:t>farmaci</w:t>
            </w:r>
            <w:proofErr w:type="gramEnd"/>
            <w:r>
              <w:t>;</w:t>
            </w:r>
          </w:p>
          <w:p w14:paraId="71D9EA2D" w14:textId="77777777" w:rsidR="007046B6" w:rsidRDefault="007046B6" w:rsidP="007046B6">
            <w:pPr>
              <w:pStyle w:val="Paragrafoelenco"/>
              <w:numPr>
                <w:ilvl w:val="0"/>
                <w:numId w:val="7"/>
              </w:numPr>
            </w:pPr>
            <w:r>
              <w:t>Il medico aggiunge i dati del paziente e invia;</w:t>
            </w:r>
          </w:p>
          <w:p w14:paraId="4FF9A6B3" w14:textId="77777777" w:rsidR="007046B6" w:rsidRDefault="007046B6" w:rsidP="007046B6">
            <w:pPr>
              <w:pStyle w:val="Paragrafoelenco"/>
              <w:numPr>
                <w:ilvl w:val="0"/>
                <w:numId w:val="7"/>
              </w:numPr>
            </w:pPr>
            <w:r>
              <w:t xml:space="preserve">Il server invia con una </w:t>
            </w:r>
            <w:proofErr w:type="spellStart"/>
            <w:r>
              <w:t>query</w:t>
            </w:r>
            <w:proofErr w:type="spellEnd"/>
            <w:r>
              <w:t xml:space="preserve"> SQL la prescrizione;</w:t>
            </w:r>
          </w:p>
          <w:p w14:paraId="377CFFAA" w14:textId="77777777" w:rsidR="007046B6" w:rsidRDefault="007046B6" w:rsidP="007046B6">
            <w:pPr>
              <w:pStyle w:val="Paragrafoelenco"/>
              <w:numPr>
                <w:ilvl w:val="0"/>
                <w:numId w:val="7"/>
              </w:numPr>
            </w:pPr>
            <w:r>
              <w:t>Il database la registra.</w:t>
            </w:r>
          </w:p>
        </w:tc>
      </w:tr>
      <w:tr w:rsidR="007046B6" w14:paraId="7942478D" w14:textId="77777777" w:rsidTr="00DB793F">
        <w:tc>
          <w:tcPr>
            <w:tcW w:w="4886" w:type="dxa"/>
          </w:tcPr>
          <w:p w14:paraId="3F67E42E" w14:textId="77777777" w:rsidR="007046B6" w:rsidRDefault="007046B6" w:rsidP="00DB793F">
            <w:proofErr w:type="spellStart"/>
            <w:r>
              <w:t>Postcondizioni</w:t>
            </w:r>
            <w:proofErr w:type="spellEnd"/>
          </w:p>
        </w:tc>
        <w:tc>
          <w:tcPr>
            <w:tcW w:w="4886" w:type="dxa"/>
          </w:tcPr>
          <w:p w14:paraId="0FA99EEB" w14:textId="77777777" w:rsidR="007046B6" w:rsidRDefault="007046B6" w:rsidP="00DB793F">
            <w:r>
              <w:t xml:space="preserve">La prescrizione è registrata sul database </w:t>
            </w:r>
            <w:proofErr w:type="gramStart"/>
            <w:r>
              <w:t>correttamente</w:t>
            </w:r>
            <w:proofErr w:type="gramEnd"/>
          </w:p>
        </w:tc>
      </w:tr>
      <w:tr w:rsidR="007046B6" w14:paraId="2CA960ED" w14:textId="77777777" w:rsidTr="00DB793F">
        <w:tc>
          <w:tcPr>
            <w:tcW w:w="4886" w:type="dxa"/>
          </w:tcPr>
          <w:p w14:paraId="7EBFF689" w14:textId="77777777" w:rsidR="007046B6" w:rsidRDefault="007046B6" w:rsidP="00DB793F">
            <w:r>
              <w:t>Sequenza alternativa (errore)</w:t>
            </w:r>
          </w:p>
        </w:tc>
        <w:tc>
          <w:tcPr>
            <w:tcW w:w="4886" w:type="dxa"/>
          </w:tcPr>
          <w:p w14:paraId="2561F1F6" w14:textId="77777777" w:rsidR="007046B6" w:rsidRDefault="007046B6" w:rsidP="007046B6">
            <w:pPr>
              <w:pStyle w:val="Paragrafoelenco"/>
              <w:numPr>
                <w:ilvl w:val="0"/>
                <w:numId w:val="10"/>
              </w:numPr>
            </w:pPr>
            <w:r>
              <w:t>Il medico clicca cerca farmaco;</w:t>
            </w:r>
          </w:p>
          <w:p w14:paraId="398C3E83" w14:textId="77777777" w:rsidR="007046B6" w:rsidRDefault="007046B6" w:rsidP="007046B6">
            <w:pPr>
              <w:pStyle w:val="Paragrafoelenco"/>
              <w:numPr>
                <w:ilvl w:val="0"/>
                <w:numId w:val="10"/>
              </w:numPr>
            </w:pPr>
            <w:r>
              <w:t xml:space="preserve">Il database dei farmaci ritorna la lista di </w:t>
            </w:r>
            <w:proofErr w:type="gramStart"/>
            <w:r>
              <w:t>farmaci</w:t>
            </w:r>
            <w:proofErr w:type="gramEnd"/>
            <w:r>
              <w:t>;</w:t>
            </w:r>
          </w:p>
          <w:p w14:paraId="544700C1" w14:textId="77777777" w:rsidR="007046B6" w:rsidRDefault="007046B6" w:rsidP="007046B6">
            <w:pPr>
              <w:pStyle w:val="Paragrafoelenco"/>
              <w:numPr>
                <w:ilvl w:val="0"/>
                <w:numId w:val="10"/>
              </w:numPr>
            </w:pPr>
            <w:r>
              <w:t>Il medico aggiunge i dati del paziente e invia;</w:t>
            </w:r>
          </w:p>
          <w:p w14:paraId="42F4CBCC" w14:textId="77777777" w:rsidR="007046B6" w:rsidRDefault="007046B6" w:rsidP="007046B6">
            <w:pPr>
              <w:pStyle w:val="Paragrafoelenco"/>
              <w:numPr>
                <w:ilvl w:val="0"/>
                <w:numId w:val="10"/>
              </w:numPr>
            </w:pPr>
            <w:r>
              <w:t xml:space="preserve">Il server invia con una </w:t>
            </w:r>
            <w:proofErr w:type="spellStart"/>
            <w:r>
              <w:t>query</w:t>
            </w:r>
            <w:proofErr w:type="spellEnd"/>
            <w:r>
              <w:t xml:space="preserve"> SQL la prescrizione;</w:t>
            </w:r>
          </w:p>
          <w:p w14:paraId="443B293A" w14:textId="77777777" w:rsidR="007046B6" w:rsidRDefault="007046B6" w:rsidP="007046B6">
            <w:pPr>
              <w:pStyle w:val="Paragrafoelenco"/>
              <w:numPr>
                <w:ilvl w:val="0"/>
                <w:numId w:val="10"/>
              </w:numPr>
            </w:pPr>
            <w:r>
              <w:t>Il database ritorna errore.</w:t>
            </w:r>
          </w:p>
        </w:tc>
      </w:tr>
    </w:tbl>
    <w:p w14:paraId="68B70DB2" w14:textId="10714050" w:rsidR="007046B6" w:rsidRDefault="007046B6">
      <w:r>
        <w:rPr>
          <w:noProof/>
        </w:rPr>
        <w:drawing>
          <wp:anchor distT="0" distB="0" distL="114300" distR="114300" simplePos="0" relativeHeight="251665408" behindDoc="0" locked="0" layoutInCell="1" allowOverlap="1" wp14:anchorId="6C2538E4" wp14:editId="5702FF66">
            <wp:simplePos x="0" y="0"/>
            <wp:positionH relativeFrom="column">
              <wp:posOffset>-571500</wp:posOffset>
            </wp:positionH>
            <wp:positionV relativeFrom="paragraph">
              <wp:posOffset>162560</wp:posOffset>
            </wp:positionV>
            <wp:extent cx="2286000" cy="4907915"/>
            <wp:effectExtent l="0" t="0" r="0" b="0"/>
            <wp:wrapNone/>
            <wp:docPr id="10" name="Immagine 10" descr="Macintosh HD:Users:utente:Desktop:materiale_università:INGEGNERIA_DEL_SOFTWARE:ingegneria_del_sw:Lezioni:progetto-ingsoftware-master:documenti:USE_CASE:spiegazione usecase:Diagrams_prescrizioni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utente:Desktop:materiale_università:INGEGNERIA_DEL_SOFTWARE:ingegneria_del_sw:Lezioni:progetto-ingsoftware-master:documenti:USE_CASE:spiegazione usecase:Diagrams_prescrizioni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245"/>
                    <a:stretch/>
                  </pic:blipFill>
                  <pic:spPr bwMode="auto">
                    <a:xfrm>
                      <a:off x="0" y="0"/>
                      <a:ext cx="2286000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5663E" w14:textId="36FF4902" w:rsidR="007046B6" w:rsidRDefault="007046B6"/>
    <w:p w14:paraId="6B8026AC" w14:textId="7AA097B5" w:rsidR="007046B6" w:rsidRDefault="00DC483A">
      <w:r>
        <w:rPr>
          <w:noProof/>
        </w:rPr>
        <w:drawing>
          <wp:anchor distT="0" distB="0" distL="114300" distR="114300" simplePos="0" relativeHeight="251663360" behindDoc="0" locked="0" layoutInCell="1" allowOverlap="1" wp14:anchorId="04BE71F1" wp14:editId="7DE8ED9E">
            <wp:simplePos x="0" y="0"/>
            <wp:positionH relativeFrom="column">
              <wp:posOffset>1485900</wp:posOffset>
            </wp:positionH>
            <wp:positionV relativeFrom="paragraph">
              <wp:posOffset>46355</wp:posOffset>
            </wp:positionV>
            <wp:extent cx="5490845" cy="4532630"/>
            <wp:effectExtent l="0" t="0" r="0" b="0"/>
            <wp:wrapNone/>
            <wp:docPr id="9" name="Immagine 9" descr="Macintosh HD:Users:utente:Desktop:materiale_università:INGEGNERIA_DEL_SOFTWARE:ingegneria_del_sw:Lezioni:progetto-ingsoftware-master:documenti:USE_CASE:spiegazione usecase:Diagrams_prescrizioni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utente:Desktop:materiale_università:INGEGNERIA_DEL_SOFTWARE:ingegneria_del_sw:Lezioni:progetto-ingsoftware-master:documenti:USE_CASE:spiegazione usecase:Diagrams_prescrizioni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13"/>
                    <a:stretch/>
                  </pic:blipFill>
                  <pic:spPr bwMode="auto">
                    <a:xfrm>
                      <a:off x="0" y="0"/>
                      <a:ext cx="549084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87FA2" w14:textId="77777777" w:rsidR="007046B6" w:rsidRDefault="007046B6"/>
    <w:p w14:paraId="14253A1A" w14:textId="77777777" w:rsidR="007046B6" w:rsidRDefault="007046B6"/>
    <w:p w14:paraId="7332BF86" w14:textId="77777777" w:rsidR="007046B6" w:rsidRDefault="007046B6"/>
    <w:p w14:paraId="7B4D229C" w14:textId="28AA77A2" w:rsidR="007046B6" w:rsidRDefault="007046B6"/>
    <w:p w14:paraId="34E31D23" w14:textId="77777777" w:rsidR="007046B6" w:rsidRDefault="007046B6"/>
    <w:p w14:paraId="07E192DF" w14:textId="77777777" w:rsidR="007046B6" w:rsidRDefault="007046B6"/>
    <w:p w14:paraId="73CC2F9A" w14:textId="77777777" w:rsidR="007046B6" w:rsidRDefault="007046B6"/>
    <w:p w14:paraId="7B4B28CB" w14:textId="77777777" w:rsidR="007046B6" w:rsidRDefault="007046B6"/>
    <w:p w14:paraId="0D68EBB6" w14:textId="77777777" w:rsidR="007046B6" w:rsidRDefault="007046B6"/>
    <w:p w14:paraId="0D275141" w14:textId="77777777" w:rsidR="007046B6" w:rsidRDefault="007046B6"/>
    <w:p w14:paraId="3864DD91" w14:textId="77777777" w:rsidR="007046B6" w:rsidRDefault="007046B6"/>
    <w:p w14:paraId="1094CAF0" w14:textId="77777777" w:rsidR="007046B6" w:rsidRDefault="007046B6"/>
    <w:p w14:paraId="373A02B3" w14:textId="77777777" w:rsidR="007046B6" w:rsidRDefault="007046B6"/>
    <w:p w14:paraId="478658A1" w14:textId="77777777" w:rsidR="007046B6" w:rsidRDefault="007046B6"/>
    <w:p w14:paraId="0802FCE5" w14:textId="77777777" w:rsidR="007046B6" w:rsidRDefault="007046B6"/>
    <w:p w14:paraId="75AC9FF3" w14:textId="77777777" w:rsidR="007046B6" w:rsidRDefault="007046B6"/>
    <w:p w14:paraId="7A812768" w14:textId="77777777" w:rsidR="007046B6" w:rsidRDefault="007046B6"/>
    <w:p w14:paraId="47D1C3FB" w14:textId="77777777" w:rsidR="007046B6" w:rsidRDefault="007046B6"/>
    <w:p w14:paraId="5558501F" w14:textId="77777777" w:rsidR="007046B6" w:rsidRDefault="007046B6"/>
    <w:p w14:paraId="38068A3B" w14:textId="77777777" w:rsidR="007046B6" w:rsidRDefault="007046B6"/>
    <w:p w14:paraId="6DF1D285" w14:textId="77777777" w:rsidR="007046B6" w:rsidRDefault="007046B6"/>
    <w:p w14:paraId="71263764" w14:textId="77777777" w:rsidR="007046B6" w:rsidRDefault="007046B6"/>
    <w:p w14:paraId="549B5DBD" w14:textId="6DB98E8F" w:rsidR="007E25A4" w:rsidRDefault="007E25A4"/>
    <w:p w14:paraId="3974F838" w14:textId="2B66DFD1" w:rsidR="00606EF6" w:rsidRDefault="00606EF6">
      <w:r>
        <w:t>Use case per la gestione dei dati dei monitor e dei relativi allarmi, gestisce</w:t>
      </w:r>
      <w:r>
        <w:t xml:space="preserve"> l’aggiornamento sincronizzato dei monitor con server e client, attiva l’allarme se i valori sono fuori da quelli accettabili, spegne l’allarme quando i valori tornano nei </w:t>
      </w:r>
      <w:proofErr w:type="spellStart"/>
      <w:r>
        <w:t>range</w:t>
      </w:r>
      <w:proofErr w:type="spellEnd"/>
      <w:r>
        <w:t xml:space="preserve"> di tolleranza.</w:t>
      </w:r>
      <w:bookmarkStart w:id="0" w:name="_GoBack"/>
      <w:bookmarkEnd w:id="0"/>
    </w:p>
    <w:p w14:paraId="57635056" w14:textId="77777777" w:rsidR="00606EF6" w:rsidRDefault="00606EF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7E25A4" w14:paraId="513F3194" w14:textId="77777777" w:rsidTr="00DB793F">
        <w:tc>
          <w:tcPr>
            <w:tcW w:w="4886" w:type="dxa"/>
          </w:tcPr>
          <w:p w14:paraId="67680738" w14:textId="77777777" w:rsidR="007E25A4" w:rsidRPr="004442CA" w:rsidRDefault="007E25A4" w:rsidP="00DB793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Template</w:t>
            </w:r>
            <w:proofErr w:type="spellEnd"/>
            <w:r>
              <w:rPr>
                <w:b/>
                <w:i/>
              </w:rPr>
              <w:t xml:space="preserve"> Use case</w:t>
            </w:r>
          </w:p>
        </w:tc>
        <w:tc>
          <w:tcPr>
            <w:tcW w:w="4886" w:type="dxa"/>
          </w:tcPr>
          <w:p w14:paraId="1CE9D28D" w14:textId="77777777" w:rsidR="007E25A4" w:rsidRDefault="007E25A4" w:rsidP="00DB793F">
            <w:pPr>
              <w:jc w:val="center"/>
            </w:pPr>
            <w:r>
              <w:t>“</w:t>
            </w:r>
            <w:proofErr w:type="spellStart"/>
            <w:r>
              <w:t>Alarm</w:t>
            </w:r>
            <w:proofErr w:type="spellEnd"/>
            <w:r>
              <w:t xml:space="preserve"> monitor” Use Case</w:t>
            </w:r>
          </w:p>
        </w:tc>
      </w:tr>
      <w:tr w:rsidR="007E25A4" w14:paraId="202B0FEC" w14:textId="77777777" w:rsidTr="00DB793F">
        <w:tc>
          <w:tcPr>
            <w:tcW w:w="4886" w:type="dxa"/>
          </w:tcPr>
          <w:p w14:paraId="5FC14EA4" w14:textId="77777777" w:rsidR="007E25A4" w:rsidRDefault="007E25A4" w:rsidP="00DB793F">
            <w:r>
              <w:t>Attori</w:t>
            </w:r>
          </w:p>
        </w:tc>
        <w:tc>
          <w:tcPr>
            <w:tcW w:w="4886" w:type="dxa"/>
          </w:tcPr>
          <w:p w14:paraId="15F2D6E7" w14:textId="77777777" w:rsidR="007E25A4" w:rsidRDefault="007E25A4" w:rsidP="00DB793F">
            <w:r>
              <w:t>Monitor, Server, Client</w:t>
            </w:r>
          </w:p>
        </w:tc>
      </w:tr>
      <w:tr w:rsidR="007E25A4" w14:paraId="1E60A1FF" w14:textId="77777777" w:rsidTr="00DB793F">
        <w:tc>
          <w:tcPr>
            <w:tcW w:w="4886" w:type="dxa"/>
          </w:tcPr>
          <w:p w14:paraId="2F0E8676" w14:textId="77777777" w:rsidR="007E25A4" w:rsidRDefault="007E25A4" w:rsidP="00DB793F">
            <w:r>
              <w:t>Precondizioni</w:t>
            </w:r>
          </w:p>
        </w:tc>
        <w:tc>
          <w:tcPr>
            <w:tcW w:w="4886" w:type="dxa"/>
          </w:tcPr>
          <w:p w14:paraId="5B491968" w14:textId="77777777" w:rsidR="007E25A4" w:rsidRDefault="007E25A4" w:rsidP="00DB793F">
            <w:r>
              <w:t>Monitor e server accesi e connessi</w:t>
            </w:r>
          </w:p>
        </w:tc>
      </w:tr>
      <w:tr w:rsidR="007E25A4" w14:paraId="24AEB886" w14:textId="77777777" w:rsidTr="00DB793F">
        <w:tc>
          <w:tcPr>
            <w:tcW w:w="4886" w:type="dxa"/>
          </w:tcPr>
          <w:p w14:paraId="7C3366BC" w14:textId="77777777" w:rsidR="007E25A4" w:rsidRDefault="007E25A4" w:rsidP="00DB793F">
            <w:r>
              <w:t>Sequenza (aggiornamento)</w:t>
            </w:r>
          </w:p>
        </w:tc>
        <w:tc>
          <w:tcPr>
            <w:tcW w:w="4886" w:type="dxa"/>
          </w:tcPr>
          <w:p w14:paraId="5AF935DA" w14:textId="77777777" w:rsidR="007E25A4" w:rsidRDefault="007E25A4" w:rsidP="007E25A4">
            <w:pPr>
              <w:pStyle w:val="Paragrafoelenco"/>
              <w:numPr>
                <w:ilvl w:val="0"/>
                <w:numId w:val="7"/>
              </w:numPr>
            </w:pPr>
            <w:r>
              <w:t>Il monitor aggiorna i propri dati;</w:t>
            </w:r>
          </w:p>
          <w:p w14:paraId="2593DA44" w14:textId="77777777" w:rsidR="007E25A4" w:rsidRDefault="007E25A4" w:rsidP="007E25A4">
            <w:pPr>
              <w:pStyle w:val="Paragrafoelenco"/>
              <w:numPr>
                <w:ilvl w:val="0"/>
                <w:numId w:val="7"/>
              </w:numPr>
            </w:pPr>
            <w:r>
              <w:t>Il monitor invia i dati aggiornati al server;</w:t>
            </w:r>
          </w:p>
          <w:p w14:paraId="34293606" w14:textId="77777777" w:rsidR="007E25A4" w:rsidRDefault="007E25A4" w:rsidP="007E25A4">
            <w:pPr>
              <w:pStyle w:val="Paragrafoelenco"/>
              <w:numPr>
                <w:ilvl w:val="0"/>
                <w:numId w:val="7"/>
              </w:numPr>
            </w:pPr>
            <w:r>
              <w:t>Il server invia i dati ricevuti ai client connessi in quel momento;</w:t>
            </w:r>
          </w:p>
          <w:p w14:paraId="2C0A5D6C" w14:textId="77777777" w:rsidR="007E25A4" w:rsidRDefault="007E25A4" w:rsidP="007E25A4">
            <w:pPr>
              <w:pStyle w:val="Paragrafoelenco"/>
              <w:numPr>
                <w:ilvl w:val="0"/>
                <w:numId w:val="7"/>
              </w:numPr>
            </w:pPr>
            <w:r>
              <w:t>Il client si aggiorna con i dati ricevuti dal server.</w:t>
            </w:r>
          </w:p>
        </w:tc>
      </w:tr>
      <w:tr w:rsidR="007E25A4" w14:paraId="46B858D4" w14:textId="77777777" w:rsidTr="00DB793F">
        <w:tc>
          <w:tcPr>
            <w:tcW w:w="4886" w:type="dxa"/>
          </w:tcPr>
          <w:p w14:paraId="5DE9C0AC" w14:textId="77777777" w:rsidR="007E25A4" w:rsidRDefault="007E25A4" w:rsidP="00DB793F">
            <w:proofErr w:type="spellStart"/>
            <w:r>
              <w:t>Postcondizioni</w:t>
            </w:r>
            <w:proofErr w:type="spellEnd"/>
          </w:p>
        </w:tc>
        <w:tc>
          <w:tcPr>
            <w:tcW w:w="4886" w:type="dxa"/>
          </w:tcPr>
          <w:p w14:paraId="6B917813" w14:textId="77777777" w:rsidR="007E25A4" w:rsidRDefault="007E25A4" w:rsidP="00DB793F">
            <w:r>
              <w:t xml:space="preserve">Le informazioni visualizzate sul client sono le stesse fornite dal </w:t>
            </w:r>
            <w:proofErr w:type="gramStart"/>
            <w:r>
              <w:t>monitor</w:t>
            </w:r>
            <w:proofErr w:type="gramEnd"/>
          </w:p>
        </w:tc>
      </w:tr>
      <w:tr w:rsidR="007E25A4" w14:paraId="38E614D2" w14:textId="77777777" w:rsidTr="00DB793F">
        <w:tc>
          <w:tcPr>
            <w:tcW w:w="4886" w:type="dxa"/>
          </w:tcPr>
          <w:p w14:paraId="29349475" w14:textId="407AE83D" w:rsidR="007E25A4" w:rsidRDefault="007E25A4" w:rsidP="00DB793F">
            <w:r>
              <w:t>Sequenza alternativa (allarme)</w:t>
            </w:r>
          </w:p>
        </w:tc>
        <w:tc>
          <w:tcPr>
            <w:tcW w:w="4886" w:type="dxa"/>
          </w:tcPr>
          <w:p w14:paraId="6130255E" w14:textId="77777777" w:rsidR="007E25A4" w:rsidRDefault="007E25A4" w:rsidP="007E25A4">
            <w:pPr>
              <w:pStyle w:val="Paragrafoelenco"/>
              <w:numPr>
                <w:ilvl w:val="0"/>
                <w:numId w:val="11"/>
              </w:numPr>
            </w:pPr>
            <w:r>
              <w:t>Il monitor aggiorna i propri dati;</w:t>
            </w:r>
          </w:p>
          <w:p w14:paraId="0F167153" w14:textId="77777777" w:rsidR="007E25A4" w:rsidRDefault="007E25A4" w:rsidP="007E25A4">
            <w:pPr>
              <w:pStyle w:val="Paragrafoelenco"/>
              <w:numPr>
                <w:ilvl w:val="0"/>
                <w:numId w:val="11"/>
              </w:numPr>
            </w:pPr>
            <w:r>
              <w:t>Il monitor rileva valori anormali e invia l’allarme al server;</w:t>
            </w:r>
          </w:p>
          <w:p w14:paraId="6B063F63" w14:textId="77777777" w:rsidR="007E25A4" w:rsidRDefault="007E25A4" w:rsidP="007E25A4">
            <w:pPr>
              <w:pStyle w:val="Paragrafoelenco"/>
              <w:numPr>
                <w:ilvl w:val="0"/>
                <w:numId w:val="11"/>
              </w:numPr>
            </w:pPr>
            <w:r>
              <w:t>Il server passa l’allarme e i valori al client;</w:t>
            </w:r>
          </w:p>
          <w:p w14:paraId="69BAA8AE" w14:textId="77777777" w:rsidR="007E25A4" w:rsidRDefault="007E25A4" w:rsidP="007E25A4">
            <w:pPr>
              <w:pStyle w:val="Paragrafoelenco"/>
              <w:numPr>
                <w:ilvl w:val="0"/>
                <w:numId w:val="11"/>
              </w:numPr>
            </w:pPr>
            <w:r>
              <w:t>Il client aggiorna i dati e segnala l’allarme con il simbolo di pericolo e un suono.</w:t>
            </w:r>
          </w:p>
        </w:tc>
      </w:tr>
    </w:tbl>
    <w:p w14:paraId="32ABEA04" w14:textId="462C46F9" w:rsidR="007046B6" w:rsidRDefault="00301DB0">
      <w:r>
        <w:rPr>
          <w:noProof/>
        </w:rPr>
        <w:drawing>
          <wp:anchor distT="0" distB="0" distL="114300" distR="114300" simplePos="0" relativeHeight="251666432" behindDoc="0" locked="0" layoutInCell="1" allowOverlap="1" wp14:anchorId="0DA8C68A" wp14:editId="50CE6492">
            <wp:simplePos x="0" y="0"/>
            <wp:positionH relativeFrom="column">
              <wp:posOffset>-457200</wp:posOffset>
            </wp:positionH>
            <wp:positionV relativeFrom="paragraph">
              <wp:posOffset>97790</wp:posOffset>
            </wp:positionV>
            <wp:extent cx="7145655" cy="4850130"/>
            <wp:effectExtent l="0" t="0" r="0" b="1270"/>
            <wp:wrapNone/>
            <wp:docPr id="11" name="Immagine 10" descr="Macintosh HD:Users:utente:Desktop:materiale_università:INGEGNERIA_DEL_SOFTWARE:ingegneria_del_sw:Lezioni:progetto-ingsoftware-master:documenti:USE_CASE:spiegazione usecase:Diagrams_monitorAg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utente:Desktop:materiale_università:INGEGNERIA_DEL_SOFTWARE:ingegneria_del_sw:Lezioni:progetto-ingsoftware-master:documenti:USE_CASE:spiegazione usecase:Diagrams_monitorAgg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65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46B6" w:rsidSect="00821F24">
      <w:pgSz w:w="12240" w:h="15840"/>
      <w:pgMar w:top="568" w:right="1134" w:bottom="709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C5E6C0C"/>
    <w:multiLevelType w:val="hybridMultilevel"/>
    <w:tmpl w:val="CCEE8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A7B55"/>
    <w:multiLevelType w:val="hybridMultilevel"/>
    <w:tmpl w:val="65C0D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44F8C"/>
    <w:multiLevelType w:val="hybridMultilevel"/>
    <w:tmpl w:val="DB725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92849"/>
    <w:multiLevelType w:val="hybridMultilevel"/>
    <w:tmpl w:val="6C22E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71100"/>
    <w:multiLevelType w:val="hybridMultilevel"/>
    <w:tmpl w:val="CCEE8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1C"/>
    <w:rsid w:val="000159D0"/>
    <w:rsid w:val="00147F5D"/>
    <w:rsid w:val="00301DB0"/>
    <w:rsid w:val="00374E2A"/>
    <w:rsid w:val="004B0D98"/>
    <w:rsid w:val="004B57DB"/>
    <w:rsid w:val="00533BF5"/>
    <w:rsid w:val="00606EF6"/>
    <w:rsid w:val="007046B6"/>
    <w:rsid w:val="007E25A4"/>
    <w:rsid w:val="00821F24"/>
    <w:rsid w:val="00C32D37"/>
    <w:rsid w:val="00DC483A"/>
    <w:rsid w:val="00E236AC"/>
    <w:rsid w:val="00E61C1C"/>
    <w:rsid w:val="00F74444"/>
    <w:rsid w:val="00FD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387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1C1C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61C1C"/>
    <w:rPr>
      <w:rFonts w:ascii="Lucida Grande" w:hAnsi="Lucida Grande" w:cs="Lucida Grande"/>
      <w:sz w:val="18"/>
      <w:szCs w:val="18"/>
    </w:rPr>
  </w:style>
  <w:style w:type="table" w:styleId="Grigliatabella">
    <w:name w:val="Table Grid"/>
    <w:basedOn w:val="Tabellanormale"/>
    <w:uiPriority w:val="59"/>
    <w:rsid w:val="00821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821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1C1C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61C1C"/>
    <w:rPr>
      <w:rFonts w:ascii="Lucida Grande" w:hAnsi="Lucida Grande" w:cs="Lucida Grande"/>
      <w:sz w:val="18"/>
      <w:szCs w:val="18"/>
    </w:rPr>
  </w:style>
  <w:style w:type="table" w:styleId="Grigliatabella">
    <w:name w:val="Table Grid"/>
    <w:basedOn w:val="Tabellanormale"/>
    <w:uiPriority w:val="59"/>
    <w:rsid w:val="00821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82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759</Words>
  <Characters>4331</Characters>
  <Application>Microsoft Macintosh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Meneghini</dc:creator>
  <cp:keywords/>
  <dc:description/>
  <cp:lastModifiedBy>Gilberto Meneghini</cp:lastModifiedBy>
  <cp:revision>16</cp:revision>
  <dcterms:created xsi:type="dcterms:W3CDTF">2018-07-03T15:17:00Z</dcterms:created>
  <dcterms:modified xsi:type="dcterms:W3CDTF">2018-07-03T16:07:00Z</dcterms:modified>
</cp:coreProperties>
</file>